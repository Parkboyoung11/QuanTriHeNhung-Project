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CA37EAF" w14:textId="5EB469F9" w:rsidR="00932976" w:rsidRPr="0017497B" w:rsidRDefault="0017497B" w:rsidP="0017497B">
      <w:pPr>
        <w:jc w:val="center"/>
        <w:rPr>
          <w:i/>
          <w:color w:val="548DD4"/>
          <w:sz w:val="32"/>
          <w:szCs w:val="32"/>
          <w:lang w:val="vi-VN"/>
        </w:rPr>
      </w:pPr>
      <w:r w:rsidRPr="0017497B">
        <w:rPr>
          <w:i/>
          <w:noProof/>
          <w:color w:val="548DD4"/>
          <w:sz w:val="32"/>
          <w:szCs w:val="32"/>
          <w:lang w:eastAsia="ja-JP" w:bidi="ar-SA"/>
        </w:rPr>
        <w:drawing>
          <wp:inline distT="0" distB="0" distL="0" distR="0" wp14:anchorId="570576E2" wp14:editId="07AEB377">
            <wp:extent cx="3149600" cy="1892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92FD6CD" w:rsidR="00F34A9B" w:rsidRPr="009A57EC" w:rsidRDefault="0017497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quản hệ nhúng</w:t>
      </w:r>
    </w:p>
    <w:p w14:paraId="56AB61EB" w14:textId="1E80C45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9049D7">
        <w:rPr>
          <w:b/>
          <w:i/>
          <w:sz w:val="42"/>
        </w:rPr>
        <w:t>Lập trình điều khiển cánh tay robo</w:t>
      </w:r>
      <w:r w:rsidR="006C33B9">
        <w:rPr>
          <w:b/>
          <w:i/>
          <w:sz w:val="42"/>
        </w:rPr>
        <w:t>t</w:t>
      </w:r>
      <w:r>
        <w:rPr>
          <w:b/>
          <w:i/>
          <w:sz w:val="42"/>
        </w:rPr>
        <w:fldChar w:fldCharType="end"/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693C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693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693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693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693C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693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693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693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693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693C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693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693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693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693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693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693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693C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693C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693C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693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693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693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693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693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693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693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693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693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693C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555"/>
        <w:gridCol w:w="3035"/>
        <w:gridCol w:w="1148"/>
        <w:gridCol w:w="1552"/>
        <w:gridCol w:w="1440"/>
      </w:tblGrid>
      <w:tr w:rsidR="009A4C41" w:rsidRPr="009A4C41" w14:paraId="7CC174B3" w14:textId="77777777" w:rsidTr="00BD3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3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BD337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A6F32F" w14:textId="250F103B" w:rsidR="00727431" w:rsidRPr="009A4C41" w:rsidRDefault="00BD337D" w:rsidP="00967197">
            <w:r>
              <w:t>12/03</w:t>
            </w:r>
            <w:r w:rsidR="00727431" w:rsidRPr="009A4C41">
              <w:t>/20</w:t>
            </w:r>
            <w:r>
              <w:t>19</w:t>
            </w:r>
          </w:p>
        </w:tc>
        <w:tc>
          <w:tcPr>
            <w:tcW w:w="303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051106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BD337D">
              <w:t>1</w:t>
            </w:r>
          </w:p>
        </w:tc>
        <w:tc>
          <w:tcPr>
            <w:tcW w:w="1552" w:type="dxa"/>
          </w:tcPr>
          <w:p w14:paraId="4464A6B2" w14:textId="521CE84F" w:rsidR="00727431" w:rsidRPr="00BD337D" w:rsidRDefault="00BD337D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Lê Thanh Bình</w:t>
            </w: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BD337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ADD793" w14:textId="51D0ECE0" w:rsidR="00727431" w:rsidRPr="009A4C41" w:rsidRDefault="00727431" w:rsidP="00BD337D"/>
        </w:tc>
        <w:tc>
          <w:tcPr>
            <w:tcW w:w="303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6A09F6A1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BD337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8D3D01" w14:textId="571C3F7D" w:rsidR="00727431" w:rsidRPr="009A4C41" w:rsidRDefault="00727431" w:rsidP="00967197"/>
        </w:tc>
        <w:tc>
          <w:tcPr>
            <w:tcW w:w="303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D4DBE80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BD337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0A74D2" w14:textId="77777777" w:rsidR="00727431" w:rsidRPr="009A4C41" w:rsidRDefault="00727431" w:rsidP="00967197"/>
        </w:tc>
        <w:tc>
          <w:tcPr>
            <w:tcW w:w="303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BD337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BC85D66" w14:textId="77777777" w:rsidR="00727431" w:rsidRPr="009A4C41" w:rsidRDefault="00727431" w:rsidP="00967197"/>
        </w:tc>
        <w:tc>
          <w:tcPr>
            <w:tcW w:w="303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BD337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B92779" w14:textId="77777777" w:rsidR="00727431" w:rsidRPr="009A4C41" w:rsidRDefault="00727431" w:rsidP="00967197"/>
        </w:tc>
        <w:tc>
          <w:tcPr>
            <w:tcW w:w="303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BD337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738875" w14:textId="77777777" w:rsidR="00727431" w:rsidRPr="009A4C41" w:rsidRDefault="00727431" w:rsidP="00967197"/>
        </w:tc>
        <w:tc>
          <w:tcPr>
            <w:tcW w:w="303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BD337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C65F1D" w14:textId="77777777" w:rsidR="00727431" w:rsidRPr="009A4C41" w:rsidRDefault="00727431" w:rsidP="00967197"/>
        </w:tc>
        <w:tc>
          <w:tcPr>
            <w:tcW w:w="303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BD337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1FC4E6" w14:textId="77777777" w:rsidR="00727431" w:rsidRPr="009A4C41" w:rsidRDefault="00727431" w:rsidP="00967197"/>
        </w:tc>
        <w:tc>
          <w:tcPr>
            <w:tcW w:w="303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BD3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2BBA95" w14:textId="77777777" w:rsidR="00727431" w:rsidRPr="009A4C41" w:rsidRDefault="00727431" w:rsidP="00967197"/>
        </w:tc>
        <w:tc>
          <w:tcPr>
            <w:tcW w:w="303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1D0DE2F3" w14:textId="65B4987A" w:rsidR="00587AEE" w:rsidRDefault="00BD337D" w:rsidP="00587AEE">
      <w:r>
        <w:t>Cánh tay robot</w:t>
      </w:r>
      <w:r w:rsidR="00C16F59">
        <w:t xml:space="preserve">: </w:t>
      </w:r>
    </w:p>
    <w:p w14:paraId="07724FCB" w14:textId="4435F995" w:rsidR="00BD337D" w:rsidRPr="00587AEE" w:rsidRDefault="00BD337D" w:rsidP="00587AEE">
      <w:r>
        <w:t xml:space="preserve">Dự án xây </w:t>
      </w:r>
    </w:p>
    <w:p w14:paraId="5E1510E8" w14:textId="16B24E0F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Default="00587AEE" w:rsidP="00587AEE">
      <w:pPr>
        <w:pStyle w:val="Heading2"/>
      </w:pPr>
      <w:bookmarkStart w:id="2" w:name="_Toc527975127"/>
      <w:r>
        <w:t>Thông tin liên hệ phía khách hàng</w:t>
      </w:r>
      <w:bookmarkEnd w:id="2"/>
    </w:p>
    <w:p w14:paraId="1AF25E24" w14:textId="0ED0B0A4" w:rsidR="0058075C" w:rsidRDefault="0058075C" w:rsidP="0058075C">
      <w:r>
        <w:t xml:space="preserve">Anh </w:t>
      </w:r>
      <w:r w:rsidR="00BD337D">
        <w:t>Nguyễn Đức Tiến – Giảng viên Trường Đại học Bách Khoa Hà Nội</w:t>
      </w:r>
    </w:p>
    <w:p w14:paraId="77154523" w14:textId="2D9FC7E3" w:rsidR="00BD337D" w:rsidRDefault="00BD337D" w:rsidP="0058075C">
      <w:r>
        <w:t xml:space="preserve">Email: </w:t>
      </w:r>
      <w:hyperlink r:id="rId12" w:history="1">
        <w:r w:rsidRPr="00763D57">
          <w:rPr>
            <w:rStyle w:val="Hyperlink"/>
          </w:rPr>
          <w:t>tien.nd@gmail.com</w:t>
        </w:r>
      </w:hyperlink>
      <w:r>
        <w:t xml:space="preserve"> </w:t>
      </w:r>
    </w:p>
    <w:p w14:paraId="65C428B4" w14:textId="745641FD" w:rsidR="00BD337D" w:rsidRPr="0058075C" w:rsidRDefault="00BD337D" w:rsidP="0058075C">
      <w:r>
        <w:t>Phone: 0912345678</w:t>
      </w:r>
    </w:p>
    <w:p w14:paraId="0EE106C2" w14:textId="2BEB27FD" w:rsidR="00587AEE" w:rsidRDefault="00587AEE" w:rsidP="00587AEE">
      <w:pPr>
        <w:pStyle w:val="Heading2"/>
      </w:pPr>
      <w:bookmarkStart w:id="3" w:name="_Toc527975128"/>
      <w:r>
        <w:t>Thông tin liên hệ phía công ty</w:t>
      </w:r>
      <w:bookmarkEnd w:id="3"/>
    </w:p>
    <w:p w14:paraId="1CE6898D" w14:textId="31B1B454" w:rsidR="000A7C37" w:rsidRDefault="000A7C37" w:rsidP="0058075C">
      <w:r w:rsidRPr="000A7C37">
        <w:t>Trưởng dự án: Lê Thanh Bình</w:t>
      </w:r>
    </w:p>
    <w:p w14:paraId="3FC82C41" w14:textId="5D571D5E" w:rsidR="000A7C37" w:rsidRPr="000A7C37" w:rsidRDefault="000A7C37" w:rsidP="0058075C">
      <w:pPr>
        <w:rPr>
          <w:lang w:val="vi-VN"/>
        </w:rPr>
      </w:pPr>
      <w:r>
        <w:tab/>
        <w:t xml:space="preserve">Mail: </w:t>
      </w:r>
      <w:hyperlink r:id="rId13" w:history="1">
        <w:r w:rsidRPr="00763D57">
          <w:rPr>
            <w:rStyle w:val="Hyperlink"/>
          </w:rPr>
          <w:t>binh97.lt@gmail.com</w:t>
        </w:r>
      </w:hyperlink>
      <w:r>
        <w:rPr>
          <w:lang w:val="vi-VN"/>
        </w:rPr>
        <w:t xml:space="preserve"> </w:t>
      </w:r>
    </w:p>
    <w:p w14:paraId="79A4E482" w14:textId="77777777" w:rsidR="000A7C37" w:rsidRDefault="0058075C" w:rsidP="0058075C">
      <w:r>
        <w:t xml:space="preserve">Lập trình viên:  </w:t>
      </w:r>
    </w:p>
    <w:p w14:paraId="652368D4" w14:textId="1FC3E1D3" w:rsidR="000A7C37" w:rsidRDefault="000A7C37" w:rsidP="000A7C37">
      <w:pPr>
        <w:ind w:firstLine="720"/>
      </w:pPr>
      <w:r>
        <w:t xml:space="preserve">Lê Công Hậu – mail: </w:t>
      </w:r>
      <w:hyperlink r:id="rId14" w:history="1">
        <w:r w:rsidRPr="00763D57">
          <w:rPr>
            <w:rStyle w:val="Hyperlink"/>
          </w:rPr>
          <w:t>hau.lt@gmail.com</w:t>
        </w:r>
      </w:hyperlink>
      <w:r>
        <w:t xml:space="preserve"> </w:t>
      </w:r>
    </w:p>
    <w:p w14:paraId="325B59B4" w14:textId="296CD7A0" w:rsidR="0058075C" w:rsidRDefault="000A7C37" w:rsidP="000A7C37">
      <w:pPr>
        <w:ind w:firstLine="720"/>
      </w:pPr>
      <w:r>
        <w:t xml:space="preserve">Vũ Hồng Sơn – mail: </w:t>
      </w:r>
      <w:hyperlink r:id="rId15" w:history="1">
        <w:r w:rsidRPr="00763D57">
          <w:rPr>
            <w:rStyle w:val="Hyperlink"/>
          </w:rPr>
          <w:t>son.vh@gmail.com</w:t>
        </w:r>
      </w:hyperlink>
      <w:r>
        <w:t xml:space="preserve"> </w:t>
      </w:r>
    </w:p>
    <w:p w14:paraId="39F91A8C" w14:textId="0B1E1A60" w:rsidR="000A7C37" w:rsidRDefault="0058075C" w:rsidP="0058075C">
      <w:r>
        <w:t xml:space="preserve">Phiên dịch: </w:t>
      </w:r>
      <w:r w:rsidR="000A7C37">
        <w:t>Hoàng Minh Quang</w:t>
      </w:r>
    </w:p>
    <w:p w14:paraId="720E8593" w14:textId="5C1C0982" w:rsidR="000A7C37" w:rsidRPr="000A7C37" w:rsidRDefault="000A7C37" w:rsidP="0058075C">
      <w:pPr>
        <w:rPr>
          <w:lang w:val="vi-VN"/>
        </w:rPr>
      </w:pPr>
      <w:r>
        <w:tab/>
        <w:t>Mail: quang.hm@gmail.com</w:t>
      </w:r>
    </w:p>
    <w:p w14:paraId="1E7F1130" w14:textId="2EA714E9" w:rsidR="00587AEE" w:rsidRDefault="00587AEE" w:rsidP="00587AEE">
      <w:pPr>
        <w:pStyle w:val="Heading2"/>
      </w:pPr>
      <w:bookmarkStart w:id="4" w:name="_Toc527975129"/>
      <w:r>
        <w:t>Phân chia vai trò của thành viên dự án và khách hàng</w:t>
      </w:r>
      <w:bookmarkEnd w:id="4"/>
    </w:p>
    <w:p w14:paraId="0EA9C1BD" w14:textId="6EA779F2" w:rsidR="00A17A47" w:rsidRDefault="000A7C37" w:rsidP="00A17A47">
      <w:r>
        <w:t>Trưởng dự án</w:t>
      </w:r>
      <w:r w:rsidR="00A17A47">
        <w:t xml:space="preserve">: </w:t>
      </w:r>
      <w:r>
        <w:t>Bình</w:t>
      </w:r>
      <w:r w:rsidR="00A17A47">
        <w:t xml:space="preserve">, tài chính, nhân sự, </w:t>
      </w:r>
      <w:r>
        <w:t>phân chia công việc</w:t>
      </w:r>
    </w:p>
    <w:p w14:paraId="5C24C552" w14:textId="19079C42" w:rsidR="00960F1C" w:rsidRDefault="00960F1C" w:rsidP="00A17A47">
      <w:r>
        <w:t>Trung: IT, chi tiết, báo tiế</w:t>
      </w:r>
      <w:r w:rsidR="000A7C37">
        <w:t>n độ</w:t>
      </w:r>
    </w:p>
    <w:p w14:paraId="4FA95EC5" w14:textId="32D5E19D" w:rsidR="000A7C37" w:rsidRDefault="000A7C37" w:rsidP="00A17A47">
      <w:r>
        <w:t>Quang: IT, chi tiết, báo cáo tiến độ</w:t>
      </w:r>
    </w:p>
    <w:p w14:paraId="72AD7366" w14:textId="778BF7AB" w:rsidR="00165B2F" w:rsidRDefault="00165B2F" w:rsidP="00A17A47">
      <w:r>
        <w:t xml:space="preserve">Phiên dịch: </w:t>
      </w:r>
      <w:r w:rsidR="000A7C37">
        <w:t>Quang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lastRenderedPageBreak/>
        <w:t>Khảo sát dự án</w:t>
      </w:r>
      <w:bookmarkEnd w:id="5"/>
    </w:p>
    <w:p w14:paraId="3EEEBEBB" w14:textId="5C89FA1B" w:rsidR="005D19B3" w:rsidRPr="005D19B3" w:rsidRDefault="00344D7B" w:rsidP="005D19B3">
      <w:pPr>
        <w:pStyle w:val="Heading2"/>
        <w:rPr>
          <w:lang w:val="vi-VN"/>
        </w:rPr>
      </w:pPr>
      <w:bookmarkStart w:id="6" w:name="_Toc527975131"/>
      <w:r>
        <w:t>Yêu cầu khách hàng</w:t>
      </w:r>
      <w:bookmarkStart w:id="7" w:name="_GoBack"/>
      <w:bookmarkEnd w:id="6"/>
      <w:bookmarkEnd w:id="7"/>
      <w:r w:rsidR="005D19B3">
        <w:rPr>
          <w:lang w:val="vi-VN"/>
        </w:rPr>
        <w:t xml:space="preserve"> </w:t>
      </w:r>
    </w:p>
    <w:p w14:paraId="0D2D6649" w14:textId="09141E27" w:rsidR="00947316" w:rsidRDefault="00947316" w:rsidP="00A9178E">
      <w:pPr>
        <w:pStyle w:val="Heading2"/>
      </w:pPr>
      <w:bookmarkStart w:id="8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8"/>
    </w:p>
    <w:p w14:paraId="7188314F" w14:textId="6CABACFC" w:rsidR="00947316" w:rsidRDefault="00947316" w:rsidP="00A9178E">
      <w:pPr>
        <w:pStyle w:val="Heading2"/>
      </w:pPr>
      <w:bookmarkStart w:id="9" w:name="_Toc527975133"/>
      <w:r>
        <w:t>Mô hình hoạt động dự kiến sau khi áp dụng sản phẩm mới</w:t>
      </w:r>
      <w:bookmarkEnd w:id="9"/>
    </w:p>
    <w:p w14:paraId="1118375C" w14:textId="6E011199" w:rsidR="00F3362F" w:rsidRPr="00947316" w:rsidRDefault="00F3362F" w:rsidP="00A9178E">
      <w:pPr>
        <w:pStyle w:val="Heading2"/>
      </w:pPr>
      <w:bookmarkStart w:id="10" w:name="_Toc527975134"/>
      <w:r>
        <w:t>Phân tích ưu điểm/nhược điểm/lợi ích khách hàng</w:t>
      </w:r>
      <w:bookmarkEnd w:id="10"/>
    </w:p>
    <w:p w14:paraId="201D3D5C" w14:textId="30908221" w:rsidR="00E31DB9" w:rsidRDefault="00E31DB9" w:rsidP="00F16A81">
      <w:pPr>
        <w:pStyle w:val="Heading1"/>
      </w:pPr>
      <w:bookmarkStart w:id="11" w:name="_Toc527975135"/>
      <w:r>
        <w:t>Ước lượng</w:t>
      </w:r>
      <w:bookmarkEnd w:id="11"/>
    </w:p>
    <w:p w14:paraId="486E4519" w14:textId="44237A72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2E23685D" w14:textId="77777777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7CB60D16" w14:textId="77777777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80ADFF8" w14:textId="7777777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03D23F8F" w14:textId="21513812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44FE2F08" w14:textId="087F2B27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lastRenderedPageBreak/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3588B" w14:textId="77777777" w:rsidR="00693CDD" w:rsidRDefault="00693CDD">
      <w:r>
        <w:separator/>
      </w:r>
    </w:p>
    <w:p w14:paraId="1F28B04E" w14:textId="77777777" w:rsidR="00693CDD" w:rsidRDefault="00693CDD"/>
  </w:endnote>
  <w:endnote w:type="continuationSeparator" w:id="0">
    <w:p w14:paraId="624BA7DB" w14:textId="77777777" w:rsidR="00693CDD" w:rsidRDefault="00693CDD">
      <w:r>
        <w:continuationSeparator/>
      </w:r>
    </w:p>
    <w:p w14:paraId="0B735667" w14:textId="77777777" w:rsidR="00693CDD" w:rsidRDefault="00693C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7ED2" w14:textId="70DC32DB" w:rsidR="00A46170" w:rsidRPr="009A57EC" w:rsidRDefault="0017497B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ASTeam_K60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5D19B3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D19B3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D19B3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87C05" w14:textId="77777777" w:rsidR="00693CDD" w:rsidRDefault="00693CDD">
      <w:r>
        <w:separator/>
      </w:r>
    </w:p>
    <w:p w14:paraId="2B5A8404" w14:textId="77777777" w:rsidR="00693CDD" w:rsidRDefault="00693CDD"/>
  </w:footnote>
  <w:footnote w:type="continuationSeparator" w:id="0">
    <w:p w14:paraId="4325ECDF" w14:textId="77777777" w:rsidR="00693CDD" w:rsidRDefault="00693CDD">
      <w:r>
        <w:continuationSeparator/>
      </w:r>
    </w:p>
    <w:p w14:paraId="20FD0CD7" w14:textId="77777777" w:rsidR="00693CDD" w:rsidRDefault="00693CD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4CFE" w14:textId="5492BB0E" w:rsidR="00A46170" w:rsidRPr="00AB15C8" w:rsidRDefault="009049D7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 w:rsidRPr="009049D7">
      <w:rPr>
        <w:i/>
        <w:noProof/>
        <w:color w:val="C00000"/>
        <w:lang w:eastAsia="ja-JP" w:bidi="ar-SA"/>
      </w:rPr>
      <w:drawing>
        <wp:inline distT="0" distB="0" distL="0" distR="0" wp14:anchorId="0DD744BF" wp14:editId="7A7D622E">
          <wp:extent cx="609600" cy="36625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7510" cy="3770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i/>
        <w:color w:val="C00000"/>
        <w:lang w:eastAsia="ar-SA" w:bidi="ar-SA"/>
      </w:rPr>
      <w:t>Cánh tay robot</w:t>
    </w:r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1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1"/>
  </w:num>
  <w:num w:numId="21">
    <w:abstractNumId w:val="30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29"/>
  </w:num>
  <w:num w:numId="28">
    <w:abstractNumId w:val="27"/>
  </w:num>
  <w:num w:numId="29">
    <w:abstractNumId w:val="20"/>
  </w:num>
  <w:num w:numId="30">
    <w:abstractNumId w:val="18"/>
  </w:num>
  <w:num w:numId="31">
    <w:abstractNumId w:val="2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>
      <v:textbox inset="5.85pt,.7pt,5.85pt,.7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A7C37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497B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9B3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3CDD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049D7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337D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96B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header" Target="header4.xml"/><Relationship Id="rId21" Type="http://schemas.openxmlformats.org/officeDocument/2006/relationships/footer" Target="footer5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yperlink" Target="mailto:tien.nd@gmail.com" TargetMode="External"/><Relationship Id="rId13" Type="http://schemas.openxmlformats.org/officeDocument/2006/relationships/hyperlink" Target="mailto:binh97.lt@gmail.com" TargetMode="External"/><Relationship Id="rId14" Type="http://schemas.openxmlformats.org/officeDocument/2006/relationships/hyperlink" Target="mailto:hau.lt@gmail.com" TargetMode="External"/><Relationship Id="rId15" Type="http://schemas.openxmlformats.org/officeDocument/2006/relationships/hyperlink" Target="mailto:son.vh@gmail.com" TargetMode="Externa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oter" Target="foot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E22BE-CC23-B249-98E0-A807866C0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725</Words>
  <Characters>4138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4854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Microsoft Office User</cp:lastModifiedBy>
  <cp:revision>63</cp:revision>
  <cp:lastPrinted>2008-03-13T11:02:00Z</cp:lastPrinted>
  <dcterms:created xsi:type="dcterms:W3CDTF">2018-10-22T04:18:00Z</dcterms:created>
  <dcterms:modified xsi:type="dcterms:W3CDTF">2019-03-12T03:10:00Z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