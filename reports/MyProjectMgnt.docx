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CA37EAF" w14:textId="5EB469F9" w:rsidR="00932976" w:rsidRPr="0017497B" w:rsidRDefault="0017497B" w:rsidP="0017497B">
      <w:pPr>
        <w:jc w:val="center"/>
        <w:rPr>
          <w:i/>
          <w:color w:val="548DD4"/>
          <w:sz w:val="32"/>
          <w:szCs w:val="32"/>
          <w:lang w:val="vi-VN"/>
        </w:rPr>
      </w:pPr>
      <w:r w:rsidRPr="0017497B">
        <w:rPr>
          <w:i/>
          <w:color w:val="548DD4"/>
          <w:sz w:val="32"/>
          <w:szCs w:val="32"/>
        </w:rPr>
        <w:drawing>
          <wp:inline distT="0" distB="0" distL="0" distR="0" wp14:anchorId="570576E2" wp14:editId="07AEB377">
            <wp:extent cx="3149600" cy="1892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92FD6CD" w:rsidR="00F34A9B" w:rsidRPr="009A57EC" w:rsidRDefault="0017497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quản hệ nhúng</w:t>
      </w:r>
      <w:bookmarkStart w:id="0" w:name="_GoBack"/>
      <w:bookmarkEnd w:id="0"/>
    </w:p>
    <w:p w14:paraId="56AB61EB" w14:textId="1E80C45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9049D7">
        <w:rPr>
          <w:b/>
          <w:i/>
          <w:sz w:val="42"/>
        </w:rPr>
        <w:t>Lập trình điều khiển cánh tay robo</w:t>
      </w:r>
      <w:r w:rsidR="006C33B9">
        <w:rPr>
          <w:b/>
          <w:i/>
          <w:sz w:val="42"/>
        </w:rPr>
        <w:t>t</w:t>
      </w:r>
      <w:r>
        <w:rPr>
          <w:b/>
          <w:i/>
          <w:sz w:val="42"/>
        </w:rPr>
        <w:fldChar w:fldCharType="end"/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CA49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CA49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CA49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CA49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CA49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CA49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CA49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CA49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r>
        <w:lastRenderedPageBreak/>
        <w:t>Giới thiệu dự án</w:t>
      </w:r>
      <w:bookmarkEnd w:id="1"/>
    </w:p>
    <w:p w14:paraId="1D0DE2F3" w14:textId="15EB9AB0" w:rsidR="00587AEE" w:rsidRPr="00587AEE" w:rsidRDefault="00C16F59" w:rsidP="00587AEE">
      <w:r>
        <w:t xml:space="preserve">Robot dò đường: </w:t>
      </w:r>
    </w:p>
    <w:p w14:paraId="5E1510E8" w14:textId="23360A6C" w:rsidR="00A62F4F" w:rsidRDefault="00A62F4F" w:rsidP="00A62F4F">
      <w:pPr>
        <w:pStyle w:val="Heading1"/>
      </w:pPr>
      <w:bookmarkStart w:id="2" w:name="_Toc527975126"/>
      <w:r>
        <w:t>Các nhân sự tham gia dự án</w:t>
      </w:r>
      <w:bookmarkEnd w:id="2"/>
    </w:p>
    <w:p w14:paraId="416F62C7" w14:textId="068E44CF" w:rsidR="00587AEE" w:rsidRDefault="00587AEE" w:rsidP="00587AEE">
      <w:pPr>
        <w:pStyle w:val="Heading2"/>
      </w:pPr>
      <w:bookmarkStart w:id="3" w:name="_Toc527975127"/>
      <w:r>
        <w:t>Thông tin liên hệ phía khách hàng</w:t>
      </w:r>
      <w:bookmarkEnd w:id="3"/>
    </w:p>
    <w:p w14:paraId="1AF25E24" w14:textId="1156042F" w:rsidR="0058075C" w:rsidRPr="0058075C" w:rsidRDefault="0058075C" w:rsidP="0058075C">
      <w:r>
        <w:t xml:space="preserve">Anh Ngô Lam Trung: </w:t>
      </w:r>
    </w:p>
    <w:p w14:paraId="0EE106C2" w14:textId="2BEB27FD" w:rsidR="00587AEE" w:rsidRDefault="00587AEE" w:rsidP="00587AEE">
      <w:pPr>
        <w:pStyle w:val="Heading2"/>
      </w:pPr>
      <w:bookmarkStart w:id="4" w:name="_Toc527975128"/>
      <w:r>
        <w:t>Thông tin liên hệ phía công ty</w:t>
      </w:r>
      <w:bookmarkEnd w:id="4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5" w:name="_Toc527975129"/>
      <w:r>
        <w:t>Phân chia vai trò của thành viên dự án và khách hàng</w:t>
      </w:r>
      <w:bookmarkEnd w:id="5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lastRenderedPageBreak/>
        <w:t>Khảo sát dự án</w:t>
      </w:r>
      <w:bookmarkEnd w:id="6"/>
    </w:p>
    <w:p w14:paraId="4EFA2D31" w14:textId="2B5DE41B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0D2D6649" w14:textId="09141E27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7188314F" w14:textId="6CABACF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89256" w14:textId="77777777" w:rsidR="00CA496B" w:rsidRDefault="00CA496B">
      <w:r>
        <w:separator/>
      </w:r>
    </w:p>
    <w:p w14:paraId="2492C67C" w14:textId="77777777" w:rsidR="00CA496B" w:rsidRDefault="00CA496B"/>
  </w:endnote>
  <w:endnote w:type="continuationSeparator" w:id="0">
    <w:p w14:paraId="69850E3C" w14:textId="77777777" w:rsidR="00CA496B" w:rsidRDefault="00CA496B">
      <w:r>
        <w:continuationSeparator/>
      </w:r>
    </w:p>
    <w:p w14:paraId="30800564" w14:textId="77777777" w:rsidR="00CA496B" w:rsidRDefault="00CA49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70DC32DB" w:rsidR="00A46170" w:rsidRPr="009A57EC" w:rsidRDefault="0017497B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ASTeam_K60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9049D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049D7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049D7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97601" w14:textId="77777777" w:rsidR="00CA496B" w:rsidRDefault="00CA496B">
      <w:r>
        <w:separator/>
      </w:r>
    </w:p>
    <w:p w14:paraId="7470EBFC" w14:textId="77777777" w:rsidR="00CA496B" w:rsidRDefault="00CA496B"/>
  </w:footnote>
  <w:footnote w:type="continuationSeparator" w:id="0">
    <w:p w14:paraId="25E783BC" w14:textId="77777777" w:rsidR="00CA496B" w:rsidRDefault="00CA496B">
      <w:r>
        <w:continuationSeparator/>
      </w:r>
    </w:p>
    <w:p w14:paraId="3DB597AB" w14:textId="77777777" w:rsidR="00CA496B" w:rsidRDefault="00CA496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5492BB0E" w:rsidR="00A46170" w:rsidRPr="00AB15C8" w:rsidRDefault="009049D7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 w:rsidRPr="009049D7">
      <w:rPr>
        <w:i/>
        <w:color w:val="C00000"/>
        <w:lang w:eastAsia="ar-SA" w:bidi="ar-SA"/>
      </w:rPr>
      <w:drawing>
        <wp:inline distT="0" distB="0" distL="0" distR="0" wp14:anchorId="0DD744BF" wp14:editId="7A7D622E">
          <wp:extent cx="609600" cy="36625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7510" cy="3770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i/>
        <w:color w:val="C00000"/>
        <w:lang w:eastAsia="ar-SA" w:bidi="ar-SA"/>
      </w:rPr>
      <w:t>Cánh tay robot</w:t>
    </w:r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>
      <v:textbox inset="5.85pt,.7pt,5.85pt,.7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497B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049D7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96B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4A618-45F4-B04D-9820-F22BCA70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660</Words>
  <Characters>3762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4414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Microsoft Office User</cp:lastModifiedBy>
  <cp:revision>60</cp:revision>
  <cp:lastPrinted>2008-03-13T11:02:00Z</cp:lastPrinted>
  <dcterms:created xsi:type="dcterms:W3CDTF">2018-10-22T04:18:00Z</dcterms:created>
  <dcterms:modified xsi:type="dcterms:W3CDTF">2019-03-12T02:59:00Z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